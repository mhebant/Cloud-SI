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23989" w:rsidRPr="00123989" w:rsidRDefault="00123989" w:rsidP="00123989">
      <w:pPr>
        <w:suppressAutoHyphens w:val="0"/>
        <w:rPr>
          <w:b/>
          <w:lang w:eastAsia="fr-FR"/>
        </w:rPr>
      </w:pPr>
      <w:r w:rsidRPr="00123989">
        <w:rPr>
          <w:b/>
          <w:lang w:eastAsia="fr-FR"/>
        </w:rPr>
        <w:t>Fiche de suivi à remplir par les élèves et faire valider par le professeur. Une fiche est établie pour l’activité du groupe et chaque élève en établi une pour son activité personnelle.</w:t>
      </w:r>
    </w:p>
    <w:p w:rsidR="00123989" w:rsidRPr="00123989" w:rsidRDefault="00123989" w:rsidP="00123989">
      <w:pPr>
        <w:suppressAutoHyphens w:val="0"/>
        <w:rPr>
          <w:b/>
          <w:sz w:val="28"/>
          <w:szCs w:val="28"/>
          <w:lang w:eastAsia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6"/>
        <w:gridCol w:w="10914"/>
      </w:tblGrid>
      <w:tr w:rsidR="003C54C9" w:rsidRPr="00131C4F" w:rsidTr="00131C4F">
        <w:tc>
          <w:tcPr>
            <w:tcW w:w="3936" w:type="dxa"/>
            <w:shd w:val="clear" w:color="auto" w:fill="auto"/>
          </w:tcPr>
          <w:p w:rsidR="003C54C9" w:rsidRPr="00131C4F" w:rsidRDefault="003C54C9" w:rsidP="00131C4F">
            <w:pPr>
              <w:suppressAutoHyphens w:val="0"/>
              <w:rPr>
                <w:b/>
                <w:lang w:eastAsia="fr-FR"/>
              </w:rPr>
            </w:pPr>
          </w:p>
          <w:p w:rsidR="003C54C9" w:rsidRPr="00123989" w:rsidRDefault="003C54C9" w:rsidP="00131C4F">
            <w:pPr>
              <w:suppressAutoHyphens w:val="0"/>
              <w:rPr>
                <w:b/>
                <w:lang w:eastAsia="fr-FR"/>
              </w:rPr>
            </w:pPr>
            <w:r w:rsidRPr="00131C4F">
              <w:rPr>
                <w:b/>
                <w:lang w:eastAsia="fr-FR"/>
              </w:rPr>
              <w:t xml:space="preserve">Projet : </w:t>
            </w:r>
          </w:p>
        </w:tc>
        <w:tc>
          <w:tcPr>
            <w:tcW w:w="10914" w:type="dxa"/>
            <w:shd w:val="clear" w:color="auto" w:fill="auto"/>
          </w:tcPr>
          <w:p w:rsidR="003C54C9" w:rsidRPr="00131C4F" w:rsidRDefault="003C54C9" w:rsidP="00131C4F">
            <w:pPr>
              <w:suppressAutoHyphens w:val="0"/>
              <w:rPr>
                <w:b/>
                <w:lang w:eastAsia="fr-FR"/>
              </w:rPr>
            </w:pPr>
          </w:p>
          <w:p w:rsidR="003C54C9" w:rsidRPr="00131C4F" w:rsidRDefault="003C54C9" w:rsidP="00131C4F">
            <w:pPr>
              <w:suppressAutoHyphens w:val="0"/>
              <w:rPr>
                <w:b/>
                <w:lang w:eastAsia="fr-FR"/>
              </w:rPr>
            </w:pPr>
            <w:r w:rsidRPr="00131C4F">
              <w:rPr>
                <w:b/>
                <w:lang w:eastAsia="fr-FR"/>
              </w:rPr>
              <w:t>Groupe / Elève</w:t>
            </w:r>
            <w:r w:rsidRPr="00123989">
              <w:rPr>
                <w:b/>
                <w:lang w:eastAsia="fr-FR"/>
              </w:rPr>
              <w:t xml:space="preserve"> du groupe : </w:t>
            </w:r>
          </w:p>
          <w:p w:rsidR="003C54C9" w:rsidRPr="00131C4F" w:rsidRDefault="003C54C9" w:rsidP="00131C4F">
            <w:pPr>
              <w:suppressAutoHyphens w:val="0"/>
              <w:rPr>
                <w:b/>
                <w:lang w:eastAsia="fr-FR"/>
              </w:rPr>
            </w:pPr>
          </w:p>
        </w:tc>
      </w:tr>
    </w:tbl>
    <w:p w:rsidR="00123989" w:rsidRPr="00123989" w:rsidRDefault="00123989" w:rsidP="00123989">
      <w:pPr>
        <w:suppressAutoHyphens w:val="0"/>
        <w:rPr>
          <w:b/>
          <w:sz w:val="28"/>
          <w:szCs w:val="28"/>
          <w:lang w:eastAsia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1546"/>
        <w:gridCol w:w="1773"/>
        <w:gridCol w:w="3881"/>
        <w:gridCol w:w="1506"/>
        <w:gridCol w:w="1275"/>
        <w:gridCol w:w="1701"/>
      </w:tblGrid>
      <w:tr w:rsidR="00123989" w:rsidRPr="00131C4F" w:rsidTr="00131C4F">
        <w:tc>
          <w:tcPr>
            <w:tcW w:w="3168" w:type="dxa"/>
            <w:shd w:val="clear" w:color="auto" w:fill="auto"/>
            <w:vAlign w:val="center"/>
          </w:tcPr>
          <w:p w:rsidR="00123989" w:rsidRPr="00123989" w:rsidRDefault="00123989" w:rsidP="00131C4F">
            <w:pPr>
              <w:suppressAutoHyphens w:val="0"/>
              <w:rPr>
                <w:b/>
                <w:lang w:eastAsia="fr-FR"/>
              </w:rPr>
            </w:pPr>
            <w:r w:rsidRPr="00123989">
              <w:rPr>
                <w:b/>
                <w:lang w:eastAsia="fr-FR"/>
              </w:rPr>
              <w:t>Tâches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123989" w:rsidRPr="00123989" w:rsidRDefault="00123989" w:rsidP="00131C4F">
            <w:pPr>
              <w:suppressAutoHyphens w:val="0"/>
              <w:jc w:val="center"/>
              <w:rPr>
                <w:b/>
                <w:lang w:eastAsia="fr-FR"/>
              </w:rPr>
            </w:pPr>
            <w:r w:rsidRPr="00123989">
              <w:rPr>
                <w:b/>
                <w:lang w:eastAsia="fr-FR"/>
              </w:rPr>
              <w:t>Elève ou groupe</w: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123989" w:rsidRPr="00131C4F" w:rsidRDefault="003C54C9" w:rsidP="00131C4F">
            <w:pPr>
              <w:suppressAutoHyphens w:val="0"/>
              <w:jc w:val="center"/>
              <w:rPr>
                <w:b/>
                <w:lang w:eastAsia="fr-FR"/>
              </w:rPr>
            </w:pPr>
            <w:r w:rsidRPr="00131C4F">
              <w:rPr>
                <w:b/>
                <w:lang w:eastAsia="fr-FR"/>
              </w:rPr>
              <w:t>Etat</w:t>
            </w:r>
          </w:p>
          <w:p w:rsidR="003C54C9" w:rsidRPr="00123989" w:rsidRDefault="003C54C9" w:rsidP="00131C4F">
            <w:pPr>
              <w:suppressAutoHyphens w:val="0"/>
              <w:jc w:val="center"/>
              <w:rPr>
                <w:b/>
                <w:lang w:eastAsia="fr-FR"/>
              </w:rPr>
            </w:pPr>
            <w:r w:rsidRPr="00131C4F">
              <w:rPr>
                <w:b/>
                <w:sz w:val="12"/>
                <w:lang w:eastAsia="fr-FR"/>
              </w:rPr>
              <w:t>Achevée /En cours /A faire</w:t>
            </w:r>
          </w:p>
        </w:tc>
        <w:tc>
          <w:tcPr>
            <w:tcW w:w="3881" w:type="dxa"/>
            <w:shd w:val="clear" w:color="auto" w:fill="auto"/>
            <w:vAlign w:val="center"/>
          </w:tcPr>
          <w:p w:rsidR="00123989" w:rsidRPr="00131C4F" w:rsidRDefault="00123989" w:rsidP="00131C4F">
            <w:pPr>
              <w:suppressAutoHyphens w:val="0"/>
              <w:jc w:val="center"/>
              <w:rPr>
                <w:b/>
                <w:lang w:eastAsia="fr-FR"/>
              </w:rPr>
            </w:pPr>
            <w:r w:rsidRPr="00123989">
              <w:rPr>
                <w:b/>
                <w:lang w:eastAsia="fr-FR"/>
              </w:rPr>
              <w:t>Production réalisée ou résultats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123989" w:rsidRPr="00123989" w:rsidRDefault="00123989" w:rsidP="00131C4F">
            <w:pPr>
              <w:suppressAutoHyphens w:val="0"/>
              <w:jc w:val="center"/>
              <w:rPr>
                <w:b/>
                <w:lang w:eastAsia="fr-FR"/>
              </w:rPr>
            </w:pPr>
            <w:r w:rsidRPr="00123989">
              <w:rPr>
                <w:b/>
                <w:lang w:eastAsia="fr-FR"/>
              </w:rPr>
              <w:t>Durée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23989" w:rsidRPr="00123989" w:rsidRDefault="00123989" w:rsidP="00131C4F">
            <w:pPr>
              <w:suppressAutoHyphens w:val="0"/>
              <w:jc w:val="center"/>
              <w:rPr>
                <w:b/>
                <w:lang w:eastAsia="fr-FR"/>
              </w:rPr>
            </w:pPr>
            <w:r w:rsidRPr="00123989">
              <w:rPr>
                <w:b/>
                <w:lang w:eastAsia="fr-FR"/>
              </w:rPr>
              <w:t>Date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23989" w:rsidRPr="00123989" w:rsidRDefault="00123989" w:rsidP="00131C4F">
            <w:pPr>
              <w:suppressAutoHyphens w:val="0"/>
              <w:jc w:val="center"/>
              <w:rPr>
                <w:b/>
                <w:lang w:eastAsia="fr-FR"/>
              </w:rPr>
            </w:pPr>
            <w:r w:rsidRPr="00123989">
              <w:rPr>
                <w:b/>
                <w:lang w:eastAsia="fr-FR"/>
              </w:rPr>
              <w:t>Visa du professeur</w:t>
            </w:r>
          </w:p>
        </w:tc>
      </w:tr>
      <w:tr w:rsidR="003C54C9" w:rsidRPr="00131C4F" w:rsidTr="00131C4F">
        <w:trPr>
          <w:trHeight w:val="642"/>
        </w:trPr>
        <w:tc>
          <w:tcPr>
            <w:tcW w:w="3168" w:type="dxa"/>
            <w:vMerge w:val="restart"/>
            <w:shd w:val="clear" w:color="auto" w:fill="auto"/>
            <w:vAlign w:val="center"/>
          </w:tcPr>
          <w:p w:rsidR="003C54C9" w:rsidRPr="00123989" w:rsidRDefault="003C54C9" w:rsidP="00131C4F">
            <w:pPr>
              <w:suppressAutoHyphens w:val="0"/>
              <w:rPr>
                <w:b/>
                <w:lang w:eastAsia="fr-FR"/>
              </w:rPr>
            </w:pPr>
            <w:r w:rsidRPr="00123989">
              <w:rPr>
                <w:b/>
                <w:lang w:eastAsia="fr-FR"/>
              </w:rPr>
              <w:t>Ex : Découverte du contexte et identification du besoin</w:t>
            </w:r>
            <w:r w:rsidRPr="00131C4F">
              <w:rPr>
                <w:b/>
                <w:lang w:eastAsia="fr-FR"/>
              </w:rPr>
              <w:t xml:space="preserve"> « CDCF »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3C54C9" w:rsidRPr="00123989" w:rsidRDefault="003C54C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1773" w:type="dxa"/>
            <w:shd w:val="clear" w:color="auto" w:fill="auto"/>
            <w:vAlign w:val="center"/>
          </w:tcPr>
          <w:p w:rsidR="003C54C9" w:rsidRPr="00123989" w:rsidRDefault="003C54C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3881" w:type="dxa"/>
            <w:shd w:val="clear" w:color="auto" w:fill="auto"/>
            <w:vAlign w:val="center"/>
          </w:tcPr>
          <w:p w:rsidR="003C54C9" w:rsidRPr="00131C4F" w:rsidRDefault="003C54C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1506" w:type="dxa"/>
            <w:shd w:val="clear" w:color="auto" w:fill="auto"/>
            <w:vAlign w:val="center"/>
          </w:tcPr>
          <w:p w:rsidR="003C54C9" w:rsidRPr="00123989" w:rsidRDefault="003C54C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C54C9" w:rsidRPr="00123989" w:rsidRDefault="003C54C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C54C9" w:rsidRPr="00123989" w:rsidRDefault="003C54C9" w:rsidP="00131C4F">
            <w:pPr>
              <w:suppressAutoHyphens w:val="0"/>
              <w:rPr>
                <w:b/>
                <w:lang w:eastAsia="fr-FR"/>
              </w:rPr>
            </w:pPr>
          </w:p>
        </w:tc>
      </w:tr>
      <w:tr w:rsidR="003C54C9" w:rsidRPr="00131C4F" w:rsidTr="00131C4F">
        <w:trPr>
          <w:trHeight w:val="502"/>
        </w:trPr>
        <w:tc>
          <w:tcPr>
            <w:tcW w:w="3168" w:type="dxa"/>
            <w:vMerge/>
            <w:shd w:val="clear" w:color="auto" w:fill="auto"/>
            <w:vAlign w:val="center"/>
          </w:tcPr>
          <w:p w:rsidR="003C54C9" w:rsidRPr="00131C4F" w:rsidRDefault="003C54C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1546" w:type="dxa"/>
            <w:shd w:val="clear" w:color="auto" w:fill="auto"/>
            <w:vAlign w:val="center"/>
          </w:tcPr>
          <w:p w:rsidR="003C54C9" w:rsidRPr="00131C4F" w:rsidRDefault="003C54C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1773" w:type="dxa"/>
            <w:shd w:val="clear" w:color="auto" w:fill="auto"/>
            <w:vAlign w:val="center"/>
          </w:tcPr>
          <w:p w:rsidR="003C54C9" w:rsidRPr="00131C4F" w:rsidRDefault="003C54C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3881" w:type="dxa"/>
            <w:shd w:val="clear" w:color="auto" w:fill="auto"/>
            <w:vAlign w:val="center"/>
          </w:tcPr>
          <w:p w:rsidR="003C54C9" w:rsidRPr="00131C4F" w:rsidRDefault="003C54C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1506" w:type="dxa"/>
            <w:shd w:val="clear" w:color="auto" w:fill="auto"/>
            <w:vAlign w:val="center"/>
          </w:tcPr>
          <w:p w:rsidR="003C54C9" w:rsidRPr="00131C4F" w:rsidRDefault="003C54C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C54C9" w:rsidRPr="00131C4F" w:rsidRDefault="003C54C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C54C9" w:rsidRPr="00131C4F" w:rsidRDefault="003C54C9" w:rsidP="00131C4F">
            <w:pPr>
              <w:suppressAutoHyphens w:val="0"/>
              <w:rPr>
                <w:b/>
                <w:lang w:eastAsia="fr-FR"/>
              </w:rPr>
            </w:pPr>
          </w:p>
        </w:tc>
      </w:tr>
      <w:tr w:rsidR="003C54C9" w:rsidRPr="00131C4F" w:rsidTr="00131C4F">
        <w:trPr>
          <w:trHeight w:val="548"/>
        </w:trPr>
        <w:tc>
          <w:tcPr>
            <w:tcW w:w="3168" w:type="dxa"/>
            <w:vMerge/>
            <w:shd w:val="clear" w:color="auto" w:fill="auto"/>
            <w:vAlign w:val="center"/>
          </w:tcPr>
          <w:p w:rsidR="003C54C9" w:rsidRPr="00131C4F" w:rsidRDefault="003C54C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1546" w:type="dxa"/>
            <w:shd w:val="clear" w:color="auto" w:fill="auto"/>
            <w:vAlign w:val="center"/>
          </w:tcPr>
          <w:p w:rsidR="003C54C9" w:rsidRPr="00131C4F" w:rsidRDefault="003C54C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1773" w:type="dxa"/>
            <w:shd w:val="clear" w:color="auto" w:fill="auto"/>
            <w:vAlign w:val="center"/>
          </w:tcPr>
          <w:p w:rsidR="003C54C9" w:rsidRPr="00131C4F" w:rsidRDefault="003C54C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3881" w:type="dxa"/>
            <w:shd w:val="clear" w:color="auto" w:fill="auto"/>
            <w:vAlign w:val="center"/>
          </w:tcPr>
          <w:p w:rsidR="003C54C9" w:rsidRPr="00131C4F" w:rsidRDefault="003C54C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1506" w:type="dxa"/>
            <w:shd w:val="clear" w:color="auto" w:fill="auto"/>
            <w:vAlign w:val="center"/>
          </w:tcPr>
          <w:p w:rsidR="003C54C9" w:rsidRPr="00131C4F" w:rsidRDefault="003C54C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C54C9" w:rsidRPr="00131C4F" w:rsidRDefault="003C54C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C54C9" w:rsidRPr="00131C4F" w:rsidRDefault="003C54C9" w:rsidP="00131C4F">
            <w:pPr>
              <w:suppressAutoHyphens w:val="0"/>
              <w:rPr>
                <w:b/>
                <w:lang w:eastAsia="fr-FR"/>
              </w:rPr>
            </w:pPr>
          </w:p>
        </w:tc>
      </w:tr>
      <w:tr w:rsidR="00123989" w:rsidRPr="00131C4F" w:rsidTr="00131C4F">
        <w:trPr>
          <w:trHeight w:val="1701"/>
        </w:trPr>
        <w:tc>
          <w:tcPr>
            <w:tcW w:w="3168" w:type="dxa"/>
            <w:shd w:val="clear" w:color="auto" w:fill="auto"/>
          </w:tcPr>
          <w:p w:rsidR="00123989" w:rsidRPr="00123989" w:rsidRDefault="0012398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1546" w:type="dxa"/>
            <w:shd w:val="clear" w:color="auto" w:fill="auto"/>
          </w:tcPr>
          <w:p w:rsidR="00123989" w:rsidRPr="00123989" w:rsidRDefault="0012398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1773" w:type="dxa"/>
            <w:shd w:val="clear" w:color="auto" w:fill="auto"/>
          </w:tcPr>
          <w:p w:rsidR="00123989" w:rsidRPr="00123989" w:rsidRDefault="0012398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3881" w:type="dxa"/>
            <w:shd w:val="clear" w:color="auto" w:fill="auto"/>
          </w:tcPr>
          <w:p w:rsidR="00123989" w:rsidRPr="00131C4F" w:rsidRDefault="0012398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1506" w:type="dxa"/>
            <w:shd w:val="clear" w:color="auto" w:fill="auto"/>
          </w:tcPr>
          <w:p w:rsidR="00123989" w:rsidRPr="00123989" w:rsidRDefault="0012398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1275" w:type="dxa"/>
            <w:shd w:val="clear" w:color="auto" w:fill="auto"/>
          </w:tcPr>
          <w:p w:rsidR="00123989" w:rsidRPr="00123989" w:rsidRDefault="0012398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1701" w:type="dxa"/>
            <w:shd w:val="clear" w:color="auto" w:fill="auto"/>
          </w:tcPr>
          <w:p w:rsidR="00123989" w:rsidRPr="00123989" w:rsidRDefault="00123989" w:rsidP="00131C4F">
            <w:pPr>
              <w:suppressAutoHyphens w:val="0"/>
              <w:rPr>
                <w:b/>
                <w:lang w:eastAsia="fr-FR"/>
              </w:rPr>
            </w:pPr>
          </w:p>
        </w:tc>
      </w:tr>
      <w:tr w:rsidR="00123989" w:rsidRPr="00131C4F" w:rsidTr="00131C4F">
        <w:trPr>
          <w:trHeight w:val="1701"/>
        </w:trPr>
        <w:tc>
          <w:tcPr>
            <w:tcW w:w="3168" w:type="dxa"/>
            <w:shd w:val="clear" w:color="auto" w:fill="auto"/>
          </w:tcPr>
          <w:p w:rsidR="00123989" w:rsidRPr="00123989" w:rsidRDefault="0012398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1546" w:type="dxa"/>
            <w:shd w:val="clear" w:color="auto" w:fill="auto"/>
          </w:tcPr>
          <w:p w:rsidR="00123989" w:rsidRPr="00123989" w:rsidRDefault="0012398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1773" w:type="dxa"/>
            <w:shd w:val="clear" w:color="auto" w:fill="auto"/>
          </w:tcPr>
          <w:p w:rsidR="00123989" w:rsidRPr="00123989" w:rsidRDefault="0012398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3881" w:type="dxa"/>
            <w:shd w:val="clear" w:color="auto" w:fill="auto"/>
          </w:tcPr>
          <w:p w:rsidR="00123989" w:rsidRPr="00131C4F" w:rsidRDefault="0012398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1506" w:type="dxa"/>
            <w:shd w:val="clear" w:color="auto" w:fill="auto"/>
          </w:tcPr>
          <w:p w:rsidR="00123989" w:rsidRPr="00123989" w:rsidRDefault="0012398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1275" w:type="dxa"/>
            <w:shd w:val="clear" w:color="auto" w:fill="auto"/>
          </w:tcPr>
          <w:p w:rsidR="00123989" w:rsidRPr="00123989" w:rsidRDefault="00123989" w:rsidP="00131C4F">
            <w:pPr>
              <w:suppressAutoHyphens w:val="0"/>
              <w:rPr>
                <w:b/>
                <w:lang w:eastAsia="fr-FR"/>
              </w:rPr>
            </w:pPr>
          </w:p>
        </w:tc>
        <w:tc>
          <w:tcPr>
            <w:tcW w:w="1701" w:type="dxa"/>
            <w:shd w:val="clear" w:color="auto" w:fill="auto"/>
          </w:tcPr>
          <w:p w:rsidR="00123989" w:rsidRPr="00123989" w:rsidRDefault="00123989" w:rsidP="00131C4F">
            <w:pPr>
              <w:suppressAutoHyphens w:val="0"/>
              <w:rPr>
                <w:b/>
                <w:lang w:eastAsia="fr-FR"/>
              </w:rPr>
            </w:pPr>
          </w:p>
        </w:tc>
      </w:tr>
    </w:tbl>
    <w:p w:rsidR="001A15FC" w:rsidRDefault="001A15FC" w:rsidP="001378FF"/>
    <w:p w:rsidR="001378FF" w:rsidRDefault="001378FF" w:rsidP="001378FF"/>
    <w:sectPr w:rsidR="001378FF" w:rsidSect="00123989">
      <w:headerReference w:type="default" r:id="rId7"/>
      <w:footerReference w:type="default" r:id="rId8"/>
      <w:footnotePr>
        <w:pos w:val="beneathText"/>
      </w:footnotePr>
      <w:pgSz w:w="16837" w:h="11905" w:orient="landscape"/>
      <w:pgMar w:top="567" w:right="680" w:bottom="1417" w:left="1417" w:header="284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BE2" w:rsidRDefault="002C6BE2">
      <w:r>
        <w:separator/>
      </w:r>
    </w:p>
  </w:endnote>
  <w:endnote w:type="continuationSeparator" w:id="0">
    <w:p w:rsidR="002C6BE2" w:rsidRDefault="002C6B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716" w:rsidRDefault="00D91716">
    <w:pPr>
      <w:pStyle w:val="Pieddepag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BE2" w:rsidRDefault="002C6BE2">
      <w:r>
        <w:separator/>
      </w:r>
    </w:p>
  </w:footnote>
  <w:footnote w:type="continuationSeparator" w:id="0">
    <w:p w:rsidR="002C6BE2" w:rsidRDefault="002C6B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931" w:type="dxa"/>
      <w:jc w:val="center"/>
      <w:tblInd w:w="-2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33"/>
      <w:gridCol w:w="855"/>
      <w:gridCol w:w="924"/>
      <w:gridCol w:w="3826"/>
      <w:gridCol w:w="2693"/>
    </w:tblGrid>
    <w:tr w:rsidR="006E0B13" w:rsidTr="00123989">
      <w:tblPrEx>
        <w:tblCellMar>
          <w:top w:w="0" w:type="dxa"/>
          <w:bottom w:w="0" w:type="dxa"/>
        </w:tblCellMar>
      </w:tblPrEx>
      <w:trPr>
        <w:trHeight w:val="411"/>
        <w:jc w:val="center"/>
      </w:trPr>
      <w:tc>
        <w:tcPr>
          <w:tcW w:w="2633" w:type="dxa"/>
          <w:vMerge w:val="restart"/>
          <w:shd w:val="clear" w:color="auto" w:fill="auto"/>
          <w:vAlign w:val="center"/>
        </w:tcPr>
        <w:p w:rsidR="006E0B13" w:rsidRPr="001378FF" w:rsidRDefault="002E03DA" w:rsidP="006E0B13">
          <w:pPr>
            <w:pStyle w:val="Titre3"/>
            <w:rPr>
              <w:rFonts w:cs="Arial"/>
            </w:rPr>
          </w:pPr>
          <w:r>
            <w:rPr>
              <w:noProof/>
              <w:lang w:eastAsia="fr-FR"/>
            </w:rPr>
            <w:drawing>
              <wp:inline distT="0" distB="0" distL="0" distR="0">
                <wp:extent cx="1546860" cy="937260"/>
                <wp:effectExtent l="1905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44" t="9589" r="2007" b="506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686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7" w:type="dxa"/>
          <w:gridSpan w:val="2"/>
          <w:vAlign w:val="center"/>
        </w:tcPr>
        <w:p w:rsidR="006E0B13" w:rsidRPr="001378FF" w:rsidRDefault="006E0B13" w:rsidP="001378FF">
          <w:pPr>
            <w:pStyle w:val="Titre3"/>
            <w:rPr>
              <w:rFonts w:cs="Arial"/>
            </w:rPr>
          </w:pPr>
          <w:r w:rsidRPr="001378FF">
            <w:rPr>
              <w:rFonts w:cs="Arial"/>
            </w:rPr>
            <w:t xml:space="preserve"> </w:t>
          </w:r>
        </w:p>
        <w:p w:rsidR="006E0B13" w:rsidRPr="006F1B35" w:rsidRDefault="006E0B13" w:rsidP="001378FF">
          <w:pPr>
            <w:pStyle w:val="Titre3"/>
            <w:numPr>
              <w:ilvl w:val="0"/>
              <w:numId w:val="0"/>
            </w:numPr>
            <w:rPr>
              <w:rFonts w:cs="Arial"/>
            </w:rPr>
          </w:pPr>
        </w:p>
      </w:tc>
      <w:tc>
        <w:tcPr>
          <w:tcW w:w="3827" w:type="dxa"/>
          <w:vMerge w:val="restart"/>
          <w:vAlign w:val="center"/>
        </w:tcPr>
        <w:p w:rsidR="006E0B13" w:rsidRPr="006F1B35" w:rsidRDefault="006E0B13" w:rsidP="006E0B13">
          <w:pPr>
            <w:pStyle w:val="Titre3"/>
            <w:tabs>
              <w:tab w:val="clear" w:pos="0"/>
            </w:tabs>
            <w:rPr>
              <w:rFonts w:cs="Arial"/>
            </w:rPr>
          </w:pPr>
          <w:r>
            <w:rPr>
              <w:rFonts w:cs="Arial"/>
            </w:rPr>
            <w:t>Sciences de l’</w:t>
          </w:r>
          <w:r w:rsidR="00CB7AFF">
            <w:rPr>
              <w:rFonts w:cs="Arial"/>
            </w:rPr>
            <w:t>Ingénieur</w:t>
          </w:r>
        </w:p>
      </w:tc>
      <w:tc>
        <w:tcPr>
          <w:tcW w:w="2694" w:type="dxa"/>
          <w:vMerge w:val="restart"/>
          <w:vAlign w:val="center"/>
        </w:tcPr>
        <w:p w:rsidR="006E0B13" w:rsidRPr="002C6BE2" w:rsidRDefault="002E03DA" w:rsidP="001A15FC">
          <w:pPr>
            <w:pStyle w:val="En-tte"/>
            <w:jc w:val="center"/>
            <w:rPr>
              <w:rFonts w:ascii="Arial" w:hAnsi="Arial"/>
              <w:sz w:val="22"/>
              <w:lang w:val="fr-FR"/>
            </w:rPr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1219200" cy="891540"/>
                <wp:effectExtent l="19050" t="0" r="0" b="0"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891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0B13" w:rsidTr="00123989">
      <w:tblPrEx>
        <w:tblCellMar>
          <w:top w:w="0" w:type="dxa"/>
          <w:bottom w:w="0" w:type="dxa"/>
        </w:tblCellMar>
      </w:tblPrEx>
      <w:trPr>
        <w:trHeight w:val="465"/>
        <w:jc w:val="center"/>
      </w:trPr>
      <w:tc>
        <w:tcPr>
          <w:tcW w:w="2633" w:type="dxa"/>
          <w:vMerge/>
          <w:shd w:val="clear" w:color="auto" w:fill="auto"/>
        </w:tcPr>
        <w:p w:rsidR="006E0B13" w:rsidRDefault="006E0B13" w:rsidP="001378FF">
          <w:pPr>
            <w:pStyle w:val="Titre3"/>
            <w:rPr>
              <w:rFonts w:ascii="Arial" w:hAnsi="Arial"/>
              <w:noProof/>
              <w:lang w:eastAsia="en-US"/>
            </w:rPr>
          </w:pPr>
        </w:p>
      </w:tc>
      <w:tc>
        <w:tcPr>
          <w:tcW w:w="855" w:type="dxa"/>
          <w:vAlign w:val="center"/>
        </w:tcPr>
        <w:p w:rsidR="006E0B13" w:rsidRPr="006E0B13" w:rsidRDefault="006E0B13" w:rsidP="001378FF">
          <w:pPr>
            <w:pStyle w:val="Titre3"/>
            <w:rPr>
              <w:rFonts w:ascii="Comic Sans MS" w:hAnsi="Comic Sans MS"/>
              <w:noProof/>
              <w:sz w:val="32"/>
              <w:szCs w:val="32"/>
              <w:lang w:eastAsia="en-US"/>
            </w:rPr>
          </w:pPr>
          <w:r w:rsidRPr="006E0B13">
            <w:rPr>
              <w:rFonts w:ascii="Comic Sans MS" w:hAnsi="Comic Sans MS"/>
              <w:noProof/>
              <w:sz w:val="32"/>
              <w:szCs w:val="32"/>
              <w:lang w:eastAsia="en-US"/>
            </w:rPr>
            <w:t>A</w:t>
          </w:r>
        </w:p>
      </w:tc>
      <w:tc>
        <w:tcPr>
          <w:tcW w:w="922" w:type="dxa"/>
          <w:vAlign w:val="center"/>
        </w:tcPr>
        <w:p w:rsidR="006E0B13" w:rsidRPr="006E0B13" w:rsidRDefault="006E0B13" w:rsidP="001378FF">
          <w:pPr>
            <w:pStyle w:val="Titre3"/>
            <w:rPr>
              <w:rFonts w:ascii="Comic Sans MS" w:hAnsi="Comic Sans MS"/>
              <w:noProof/>
              <w:sz w:val="32"/>
              <w:szCs w:val="32"/>
              <w:lang w:eastAsia="en-US"/>
            </w:rPr>
          </w:pPr>
          <w:r w:rsidRPr="006E0B13">
            <w:rPr>
              <w:rFonts w:ascii="Comic Sans MS" w:hAnsi="Comic Sans MS"/>
              <w:noProof/>
              <w:sz w:val="32"/>
              <w:szCs w:val="32"/>
              <w:lang w:eastAsia="en-US"/>
            </w:rPr>
            <w:t>M</w:t>
          </w:r>
        </w:p>
      </w:tc>
      <w:tc>
        <w:tcPr>
          <w:tcW w:w="3827" w:type="dxa"/>
          <w:vMerge/>
          <w:vAlign w:val="center"/>
        </w:tcPr>
        <w:p w:rsidR="006E0B13" w:rsidRDefault="006E0B13" w:rsidP="001A15FC">
          <w:pPr>
            <w:pStyle w:val="Titre3"/>
            <w:tabs>
              <w:tab w:val="clear" w:pos="0"/>
            </w:tabs>
            <w:rPr>
              <w:rFonts w:cs="Arial"/>
            </w:rPr>
          </w:pPr>
        </w:p>
      </w:tc>
      <w:tc>
        <w:tcPr>
          <w:tcW w:w="2694" w:type="dxa"/>
          <w:vMerge/>
          <w:vAlign w:val="center"/>
        </w:tcPr>
        <w:p w:rsidR="006E0B13" w:rsidRPr="002C6BE2" w:rsidRDefault="006E0B13" w:rsidP="001A15FC">
          <w:pPr>
            <w:pStyle w:val="En-tte"/>
            <w:jc w:val="center"/>
            <w:rPr>
              <w:noProof/>
              <w:lang w:val="fr-FR" w:eastAsia="fr-FR"/>
            </w:rPr>
          </w:pPr>
        </w:p>
      </w:tc>
    </w:tr>
    <w:tr w:rsidR="006E0B13" w:rsidTr="00123989">
      <w:tblPrEx>
        <w:tblCellMar>
          <w:top w:w="0" w:type="dxa"/>
          <w:bottom w:w="0" w:type="dxa"/>
        </w:tblCellMar>
      </w:tblPrEx>
      <w:trPr>
        <w:trHeight w:val="480"/>
        <w:jc w:val="center"/>
      </w:trPr>
      <w:tc>
        <w:tcPr>
          <w:tcW w:w="2633" w:type="dxa"/>
          <w:vMerge/>
          <w:shd w:val="clear" w:color="auto" w:fill="auto"/>
        </w:tcPr>
        <w:p w:rsidR="006E0B13" w:rsidRPr="001023D7" w:rsidRDefault="006E0B13" w:rsidP="001378FF">
          <w:pPr>
            <w:pStyle w:val="Titre3"/>
            <w:rPr>
              <w:rFonts w:ascii="Arial" w:hAnsi="Arial"/>
              <w:noProof/>
              <w:lang w:eastAsia="en-US"/>
            </w:rPr>
          </w:pPr>
        </w:p>
      </w:tc>
      <w:tc>
        <w:tcPr>
          <w:tcW w:w="853" w:type="dxa"/>
          <w:vAlign w:val="center"/>
        </w:tcPr>
        <w:p w:rsidR="006E0B13" w:rsidRPr="006E0B13" w:rsidRDefault="006E0B13" w:rsidP="001378FF">
          <w:pPr>
            <w:pStyle w:val="Titre3"/>
            <w:rPr>
              <w:rFonts w:ascii="Comic Sans MS" w:hAnsi="Comic Sans MS"/>
              <w:noProof/>
              <w:sz w:val="32"/>
              <w:szCs w:val="32"/>
              <w:lang w:eastAsia="en-US"/>
            </w:rPr>
          </w:pPr>
          <w:r w:rsidRPr="006E0B13">
            <w:rPr>
              <w:rFonts w:ascii="Comic Sans MS" w:hAnsi="Comic Sans MS"/>
              <w:noProof/>
              <w:sz w:val="32"/>
              <w:szCs w:val="32"/>
              <w:lang w:eastAsia="en-US"/>
            </w:rPr>
            <w:t>C</w:t>
          </w:r>
        </w:p>
      </w:tc>
      <w:tc>
        <w:tcPr>
          <w:tcW w:w="924" w:type="dxa"/>
          <w:vAlign w:val="center"/>
        </w:tcPr>
        <w:p w:rsidR="006E0B13" w:rsidRPr="006E0B13" w:rsidRDefault="006E0B13" w:rsidP="001378FF">
          <w:pPr>
            <w:pStyle w:val="Titre3"/>
            <w:rPr>
              <w:rFonts w:ascii="Comic Sans MS" w:hAnsi="Comic Sans MS"/>
              <w:noProof/>
              <w:sz w:val="32"/>
              <w:szCs w:val="32"/>
              <w:lang w:eastAsia="en-US"/>
            </w:rPr>
          </w:pPr>
          <w:r w:rsidRPr="006E0B13">
            <w:rPr>
              <w:rFonts w:ascii="Comic Sans MS" w:hAnsi="Comic Sans MS"/>
              <w:noProof/>
              <w:sz w:val="32"/>
              <w:szCs w:val="32"/>
              <w:lang w:eastAsia="en-US"/>
            </w:rPr>
            <w:t>E</w:t>
          </w:r>
        </w:p>
      </w:tc>
      <w:tc>
        <w:tcPr>
          <w:tcW w:w="3827" w:type="dxa"/>
          <w:vAlign w:val="center"/>
        </w:tcPr>
        <w:p w:rsidR="006E0B13" w:rsidRDefault="00123989" w:rsidP="001A15FC">
          <w:pPr>
            <w:pStyle w:val="Titre3"/>
            <w:tabs>
              <w:tab w:val="clear" w:pos="0"/>
            </w:tabs>
            <w:rPr>
              <w:rFonts w:cs="Arial"/>
            </w:rPr>
          </w:pPr>
          <w:r w:rsidRPr="00123989">
            <w:rPr>
              <w:sz w:val="28"/>
              <w:szCs w:val="28"/>
              <w:lang w:eastAsia="fr-FR"/>
            </w:rPr>
            <w:t>Carnet de bord</w:t>
          </w:r>
        </w:p>
      </w:tc>
      <w:tc>
        <w:tcPr>
          <w:tcW w:w="2694" w:type="dxa"/>
          <w:vMerge/>
          <w:vAlign w:val="center"/>
        </w:tcPr>
        <w:p w:rsidR="006E0B13" w:rsidRPr="002C6BE2" w:rsidRDefault="006E0B13" w:rsidP="001A15FC">
          <w:pPr>
            <w:pStyle w:val="En-tte"/>
            <w:jc w:val="center"/>
            <w:rPr>
              <w:noProof/>
              <w:lang w:val="fr-FR" w:eastAsia="fr-FR"/>
            </w:rPr>
          </w:pPr>
        </w:p>
      </w:tc>
    </w:tr>
  </w:tbl>
  <w:p w:rsidR="001023D7" w:rsidRDefault="001023D7" w:rsidP="001378F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1504"/>
        </w:tabs>
        <w:ind w:left="1504" w:hanging="405"/>
      </w:p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10"/>
    <w:lvl w:ilvl="0">
      <w:start w:val="1"/>
      <w:numFmt w:val="upperRoman"/>
      <w:lvlText w:val="%1."/>
      <w:lvlJc w:val="left"/>
      <w:pPr>
        <w:tabs>
          <w:tab w:val="num" w:pos="1082"/>
        </w:tabs>
        <w:ind w:left="1082" w:hanging="720"/>
      </w:pPr>
    </w:lvl>
  </w:abstractNum>
  <w:abstractNum w:abstractNumId="7">
    <w:nsid w:val="0A354FCA"/>
    <w:multiLevelType w:val="hybridMultilevel"/>
    <w:tmpl w:val="DA0ED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AB38A3"/>
    <w:multiLevelType w:val="singleLevel"/>
    <w:tmpl w:val="E79A7BCE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abstractNum w:abstractNumId="9">
    <w:nsid w:val="45D9541A"/>
    <w:multiLevelType w:val="hybridMultilevel"/>
    <w:tmpl w:val="8EE6B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4"/>
  <w:displayBackgroundShape/>
  <w:embedSystemFonts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D61597"/>
    <w:rsid w:val="00022BCC"/>
    <w:rsid w:val="000A766C"/>
    <w:rsid w:val="001023D7"/>
    <w:rsid w:val="00123989"/>
    <w:rsid w:val="001266D5"/>
    <w:rsid w:val="00131C4F"/>
    <w:rsid w:val="001378FF"/>
    <w:rsid w:val="0014090D"/>
    <w:rsid w:val="001A15FC"/>
    <w:rsid w:val="001C1EFD"/>
    <w:rsid w:val="001D6AC5"/>
    <w:rsid w:val="00224E9E"/>
    <w:rsid w:val="002B78F5"/>
    <w:rsid w:val="002C6BE2"/>
    <w:rsid w:val="002E03DA"/>
    <w:rsid w:val="00395024"/>
    <w:rsid w:val="003C54C9"/>
    <w:rsid w:val="003D2984"/>
    <w:rsid w:val="0043146D"/>
    <w:rsid w:val="00462EA5"/>
    <w:rsid w:val="005345B1"/>
    <w:rsid w:val="005574AE"/>
    <w:rsid w:val="006371BF"/>
    <w:rsid w:val="00665EB4"/>
    <w:rsid w:val="006E0B13"/>
    <w:rsid w:val="006F1B35"/>
    <w:rsid w:val="006F7D2A"/>
    <w:rsid w:val="007200A6"/>
    <w:rsid w:val="0073104A"/>
    <w:rsid w:val="00741F9A"/>
    <w:rsid w:val="00825CF1"/>
    <w:rsid w:val="00834BE0"/>
    <w:rsid w:val="00946FFD"/>
    <w:rsid w:val="00966175"/>
    <w:rsid w:val="00B175C1"/>
    <w:rsid w:val="00C043BD"/>
    <w:rsid w:val="00C664B0"/>
    <w:rsid w:val="00C769EC"/>
    <w:rsid w:val="00C81EF2"/>
    <w:rsid w:val="00CB7AFF"/>
    <w:rsid w:val="00D61597"/>
    <w:rsid w:val="00D91716"/>
    <w:rsid w:val="00EB5666"/>
    <w:rsid w:val="00F93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bCs/>
      <w:lang w:val="nl-NL"/>
    </w:rPr>
  </w:style>
  <w:style w:type="paragraph" w:styleId="Titre2">
    <w:name w:val="heading 2"/>
    <w:basedOn w:val="Normal"/>
    <w:next w:val="Normal"/>
    <w:qFormat/>
    <w:pPr>
      <w:keepNext/>
      <w:widowControl w:val="0"/>
      <w:numPr>
        <w:ilvl w:val="1"/>
        <w:numId w:val="1"/>
      </w:numPr>
      <w:tabs>
        <w:tab w:val="left" w:pos="1547"/>
        <w:tab w:val="left" w:pos="5884"/>
      </w:tabs>
      <w:autoSpaceDE w:val="0"/>
      <w:jc w:val="center"/>
      <w:outlineLvl w:val="1"/>
    </w:pPr>
    <w:rPr>
      <w:b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bCs/>
      <w:sz w:val="22"/>
    </w:rPr>
  </w:style>
  <w:style w:type="paragraph" w:styleId="Titre4">
    <w:name w:val="heading 4"/>
    <w:basedOn w:val="Normal"/>
    <w:next w:val="Normal"/>
    <w:qFormat/>
    <w:pPr>
      <w:keepNext/>
      <w:widowControl w:val="0"/>
      <w:numPr>
        <w:ilvl w:val="3"/>
        <w:numId w:val="1"/>
      </w:numPr>
      <w:tabs>
        <w:tab w:val="left" w:pos="362"/>
        <w:tab w:val="left" w:pos="1099"/>
      </w:tabs>
      <w:autoSpaceDE w:val="0"/>
      <w:ind w:left="1099" w:hanging="737"/>
      <w:outlineLvl w:val="3"/>
    </w:pPr>
    <w:rPr>
      <w:b/>
      <w:bCs/>
      <w:lang w:val="nl-NL"/>
    </w:rPr>
  </w:style>
  <w:style w:type="paragraph" w:styleId="Titre5">
    <w:name w:val="heading 5"/>
    <w:basedOn w:val="Normal"/>
    <w:next w:val="Normal"/>
    <w:qFormat/>
    <w:pPr>
      <w:keepNext/>
      <w:widowControl w:val="0"/>
      <w:numPr>
        <w:ilvl w:val="4"/>
        <w:numId w:val="1"/>
      </w:numPr>
      <w:tabs>
        <w:tab w:val="left" w:pos="748"/>
      </w:tabs>
      <w:autoSpaceDE w:val="0"/>
      <w:ind w:left="748" w:right="4110" w:hanging="748"/>
      <w:jc w:val="both"/>
      <w:outlineLvl w:val="4"/>
    </w:pPr>
    <w:rPr>
      <w:b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16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sdetexte">
    <w:name w:val="Body Text"/>
    <w:basedOn w:val="Normal"/>
    <w:pPr>
      <w:widowControl w:val="0"/>
      <w:tabs>
        <w:tab w:val="left" w:pos="1547"/>
        <w:tab w:val="left" w:pos="5884"/>
      </w:tabs>
      <w:autoSpaceDE w:val="0"/>
    </w:pPr>
    <w:rPr>
      <w:b/>
    </w:r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  <w:rPr>
      <w:lang/>
    </w:rPr>
  </w:style>
  <w:style w:type="paragraph" w:customStyle="1" w:styleId="Corpsdetexte21">
    <w:name w:val="Corps de texte 21"/>
    <w:basedOn w:val="Normal"/>
    <w:pPr>
      <w:widowControl w:val="0"/>
      <w:tabs>
        <w:tab w:val="left" w:pos="204"/>
      </w:tabs>
      <w:autoSpaceDE w:val="0"/>
      <w:jc w:val="both"/>
    </w:pPr>
  </w:style>
  <w:style w:type="paragraph" w:customStyle="1" w:styleId="Corpsdetexte31">
    <w:name w:val="Corps de texte 31"/>
    <w:basedOn w:val="Normal"/>
    <w:pPr>
      <w:widowControl w:val="0"/>
      <w:tabs>
        <w:tab w:val="left" w:pos="204"/>
      </w:tabs>
      <w:autoSpaceDE w:val="0"/>
      <w:ind w:right="4111"/>
      <w:jc w:val="both"/>
    </w:pPr>
    <w:rPr>
      <w:b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Contenuducadre">
    <w:name w:val="Contenu du cadre"/>
    <w:basedOn w:val="Corpsdetexte"/>
  </w:style>
  <w:style w:type="character" w:customStyle="1" w:styleId="En-tteCar">
    <w:name w:val="En-tête Car"/>
    <w:link w:val="En-tte"/>
    <w:uiPriority w:val="99"/>
    <w:rsid w:val="001023D7"/>
    <w:rPr>
      <w:sz w:val="24"/>
      <w:szCs w:val="24"/>
      <w:lang w:eastAsia="ar-SA"/>
    </w:rPr>
  </w:style>
  <w:style w:type="paragraph" w:styleId="Textedebulles">
    <w:name w:val="Balloon Text"/>
    <w:basedOn w:val="Normal"/>
    <w:link w:val="TextedebullesCar"/>
    <w:rsid w:val="001023D7"/>
    <w:rPr>
      <w:rFonts w:ascii="Tahoma" w:hAnsi="Tahoma"/>
      <w:sz w:val="16"/>
      <w:szCs w:val="16"/>
      <w:lang/>
    </w:rPr>
  </w:style>
  <w:style w:type="character" w:customStyle="1" w:styleId="TextedebullesCar">
    <w:name w:val="Texte de bulles Car"/>
    <w:link w:val="Textedebulles"/>
    <w:rsid w:val="001023D7"/>
    <w:rPr>
      <w:rFonts w:ascii="Tahoma" w:hAnsi="Tahoma" w:cs="Tahoma"/>
      <w:sz w:val="16"/>
      <w:szCs w:val="16"/>
      <w:lang w:eastAsia="ar-SA"/>
    </w:rPr>
  </w:style>
  <w:style w:type="paragraph" w:styleId="Paragraphedeliste">
    <w:name w:val="List Paragraph"/>
    <w:basedOn w:val="Normal"/>
    <w:uiPriority w:val="34"/>
    <w:qFormat/>
    <w:rsid w:val="006F1B35"/>
    <w:pPr>
      <w:ind w:left="708"/>
    </w:pPr>
  </w:style>
  <w:style w:type="table" w:styleId="Grilledutableau">
    <w:name w:val="Table Grid"/>
    <w:basedOn w:val="TableauNormal"/>
    <w:rsid w:val="001239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385</Characters>
  <Application>Microsoft Office Word</Application>
  <DocSecurity>4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LYCEE LEONARD DE VINCI</vt:lpstr>
    </vt:vector>
  </TitlesOfParts>
  <Company>TOSHIBA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LYCEE LEONARD DE VINCI</dc:title>
  <dc:subject/>
  <dc:creator>toto</dc:creator>
  <cp:keywords/>
  <cp:lastModifiedBy>robint</cp:lastModifiedBy>
  <cp:revision>2</cp:revision>
  <cp:lastPrinted>2112-12-31T23:00:00Z</cp:lastPrinted>
  <dcterms:created xsi:type="dcterms:W3CDTF">2013-11-04T16:27:00Z</dcterms:created>
  <dcterms:modified xsi:type="dcterms:W3CDTF">2013-11-04T16:27:00Z</dcterms:modified>
</cp:coreProperties>
</file>